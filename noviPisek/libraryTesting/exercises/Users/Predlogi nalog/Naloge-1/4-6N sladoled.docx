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DA69" w14:textId="6C9034D2" w:rsidR="00A23C17" w:rsidRDefault="00A23C17"/>
    <w:p w14:paraId="73475778" w14:textId="12F3881D" w:rsidR="00A457B1" w:rsidRPr="00A457B1" w:rsidRDefault="00A457B1" w:rsidP="00A457B1"/>
    <w:p w14:paraId="23B97B35" w14:textId="1DB85C59" w:rsidR="00A457B1" w:rsidRPr="00A457B1" w:rsidRDefault="00A457B1" w:rsidP="00A457B1"/>
    <w:p w14:paraId="44BB8FBC" w14:textId="6A85EB1F" w:rsidR="00A457B1" w:rsidRPr="00A457B1" w:rsidRDefault="00A457B1" w:rsidP="00A457B1"/>
    <w:p w14:paraId="2E99FD92" w14:textId="64A1A6CC" w:rsidR="00A457B1" w:rsidRDefault="00A457B1" w:rsidP="00A457B1"/>
    <w:p w14:paraId="034E20A2" w14:textId="77777777" w:rsidR="00A457B1" w:rsidRDefault="00A457B1" w:rsidP="00A457B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t>Naslov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t>naloge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sladoled</w:t>
      </w:r>
      <w:proofErr w:type="spellEnd"/>
    </w:p>
    <w:p w14:paraId="6746A737" w14:textId="77777777" w:rsidR="00A457B1" w:rsidRDefault="00A457B1" w:rsidP="00A457B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Zasnovana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na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če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obstaja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URL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naloge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kateri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temelji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): </w:t>
      </w:r>
    </w:p>
    <w:p w14:paraId="1C89C3F3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  <w:t>Tukaj</w:t>
      </w:r>
      <w:proofErr w:type="spellEnd"/>
      <w:r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  <w:t>vnesite</w:t>
      </w:r>
      <w:proofErr w:type="spellEnd"/>
      <w:r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  <w:t xml:space="preserve">URL  </w:t>
      </w: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  <w:t>naloge</w:t>
      </w:r>
      <w:proofErr w:type="spellEnd"/>
      <w:proofErr w:type="gramEnd"/>
    </w:p>
    <w:p w14:paraId="6C2EF906" w14:textId="77777777" w:rsidR="00A457B1" w:rsidRDefault="00A457B1" w:rsidP="00A457B1"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Predlagatelj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priimek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, e-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pošta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): </w:t>
      </w:r>
    </w:p>
    <w:p w14:paraId="61143A69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Ines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Jelenec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, ij4536@student.uni-lj.si</w:t>
      </w:r>
    </w:p>
    <w:p w14:paraId="6011C940" w14:textId="77777777" w:rsidR="00A457B1" w:rsidRDefault="00A457B1" w:rsidP="00A457B1"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Ilustracija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naloge</w:t>
      </w:r>
      <w:proofErr w:type="spellEnd"/>
      <w:proofErr w:type="gramEnd"/>
      <w:r>
        <w:rPr>
          <w:rFonts w:ascii="MS Gothic" w:eastAsia="MS Gothic" w:hAnsi="MS Gothic" w:cs="MS Gothic" w:hint="eastAsia"/>
          <w:b/>
          <w:bCs/>
          <w:color w:val="000000"/>
          <w:sz w:val="22"/>
          <w:szCs w:val="22"/>
          <w:u w:color="000000"/>
          <w:lang w:val="en-GB"/>
        </w:rPr>
        <w:t> 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Vhod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                                            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Izhod</w:t>
      </w:r>
      <w:proofErr w:type="spellEnd"/>
    </w:p>
    <w:p w14:paraId="256286CD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4,2 €</w:t>
      </w:r>
    </w:p>
    <w:p w14:paraId="4FDA2530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                                       2,7 €</w:t>
      </w:r>
    </w:p>
    <w:p w14:paraId="7ED17D8C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            3,3 €</w:t>
      </w:r>
    </w:p>
    <w:p w14:paraId="45CA5F44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3,9 €</w:t>
      </w:r>
    </w:p>
    <w:p w14:paraId="7FB593D5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</w:p>
    <w:p w14:paraId="73F5544D" w14:textId="77777777" w:rsidR="00A457B1" w:rsidRDefault="00A457B1" w:rsidP="00A457B1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Besedilo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</w:p>
    <w:p w14:paraId="25B00CFA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Pišek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začel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prodajati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sladoled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Ustvari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program,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mu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bo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pomagal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izračunai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koliko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mu mora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stranka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plačati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sladoled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Pri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tem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upoštevaj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da:</w:t>
      </w:r>
    </w:p>
    <w:p w14:paraId="6DEEA829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-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ena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stane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1,2 € </w:t>
      </w:r>
    </w:p>
    <w:p w14:paraId="77B628D3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-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ena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z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dvem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okusoma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(pol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stane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1,5 €</w:t>
      </w:r>
    </w:p>
    <w:p w14:paraId="22491147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-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stane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0,3 €</w:t>
      </w:r>
    </w:p>
    <w:p w14:paraId="6828968D" w14:textId="77777777" w:rsidR="00A457B1" w:rsidRDefault="00A457B1" w:rsidP="00A457B1">
      <w:pPr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Vnaprej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podana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koda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:</w:t>
      </w:r>
    </w:p>
    <w:p w14:paraId="78247D2E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/</w:t>
      </w:r>
    </w:p>
    <w:p w14:paraId="2AE3455F" w14:textId="77777777" w:rsidR="00A457B1" w:rsidRDefault="00A457B1" w:rsidP="00A457B1">
      <w:pPr>
        <w:numPr>
          <w:ilvl w:val="0"/>
          <w:numId w:val="6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Koda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rešitve</w:t>
      </w:r>
      <w:proofErr w:type="spellEnd"/>
    </w:p>
    <w:p w14:paraId="6BE92A7F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znesek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= 0</w:t>
      </w:r>
    </w:p>
    <w:p w14:paraId="6B1033EF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For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sladoled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seznam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:</w:t>
      </w:r>
    </w:p>
    <w:p w14:paraId="67A543F2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if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sladoled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==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:</w:t>
      </w:r>
    </w:p>
    <w:p w14:paraId="4A2C78F3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   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znesek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+= 1,2</w:t>
      </w:r>
    </w:p>
    <w:p w14:paraId="2728DA8B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if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sladoled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== pol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:</w:t>
      </w:r>
    </w:p>
    <w:p w14:paraId="6554DF49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   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znesek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+= 1,5</w:t>
      </w:r>
    </w:p>
    <w:p w14:paraId="0406D6BB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else:</w:t>
      </w:r>
    </w:p>
    <w:p w14:paraId="156863EE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      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znesek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+= 0,3</w:t>
      </w:r>
    </w:p>
    <w:p w14:paraId="60CE6A70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lastRenderedPageBreak/>
        <w:t>Print (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znesek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)</w:t>
      </w:r>
    </w:p>
    <w:p w14:paraId="69D647BE" w14:textId="77777777" w:rsidR="00A457B1" w:rsidRDefault="00A457B1" w:rsidP="00A457B1">
      <w:pPr>
        <w:numPr>
          <w:ilvl w:val="0"/>
          <w:numId w:val="7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Testni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primeri</w:t>
      </w:r>
      <w:proofErr w:type="spellEnd"/>
    </w:p>
    <w:p w14:paraId="5C8B23EE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4,2 €</w:t>
      </w:r>
    </w:p>
    <w:p w14:paraId="60EE4E7B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                                       2,7 €</w:t>
      </w:r>
    </w:p>
    <w:p w14:paraId="3145A98A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pol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pol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            3,3 €</w:t>
      </w:r>
    </w:p>
    <w:p w14:paraId="5885D957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sladki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kornet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>kepica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  <w:t xml:space="preserve">                                       3,9 €</w:t>
      </w:r>
    </w:p>
    <w:p w14:paraId="21EFC004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</w:p>
    <w:p w14:paraId="05A61207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</w:p>
    <w:p w14:paraId="4F0E4F57" w14:textId="77777777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en-GB"/>
        </w:rPr>
      </w:pPr>
    </w:p>
    <w:p w14:paraId="73068A4E" w14:textId="77777777" w:rsidR="00A457B1" w:rsidRDefault="00A457B1" w:rsidP="00A457B1">
      <w:pPr>
        <w:autoSpaceDE w:val="0"/>
        <w:autoSpaceDN w:val="0"/>
        <w:adjustRightInd w:val="0"/>
        <w:spacing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DODATNO: </w:t>
      </w:r>
    </w:p>
    <w:p w14:paraId="5CF4BA09" w14:textId="77777777" w:rsidR="00A457B1" w:rsidRDefault="00A457B1" w:rsidP="00A457B1">
      <w:pPr>
        <w:autoSpaceDE w:val="0"/>
        <w:autoSpaceDN w:val="0"/>
        <w:adjustRightInd w:val="0"/>
        <w:spacing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</w:p>
    <w:p w14:paraId="2888DB5E" w14:textId="3391D418" w:rsidR="00A457B1" w:rsidRPr="00A457B1" w:rsidRDefault="00A457B1" w:rsidP="00A457B1"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Opombe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sestavljavcem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priloga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grafične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datoteke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(z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informacijo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o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avtorju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pravicah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),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morebitne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omejitve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glede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delčkov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kateri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delčki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naj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bodo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kaj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naredijo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če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niso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standardni</w:t>
      </w:r>
      <w:proofErr w:type="spellEnd"/>
      <w:r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), …</w:t>
      </w:r>
    </w:p>
    <w:sectPr w:rsidR="00A457B1" w:rsidRPr="00A4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B1"/>
    <w:rsid w:val="0006675F"/>
    <w:rsid w:val="002252AE"/>
    <w:rsid w:val="00A23C17"/>
    <w:rsid w:val="00A457B1"/>
    <w:rsid w:val="00AB7515"/>
    <w:rsid w:val="00B13565"/>
    <w:rsid w:val="00B6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B43431"/>
  <w15:chartTrackingRefBased/>
  <w15:docId w15:val="{D266C229-4938-7D43-AF13-F1214546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B679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Jelenec, Ines</dc:creator>
  <cp:keywords/>
  <dc:description/>
  <cp:lastModifiedBy>Jelenec, Ines</cp:lastModifiedBy>
  <cp:revision>1</cp:revision>
  <dcterms:created xsi:type="dcterms:W3CDTF">2022-12-08T20:49:00Z</dcterms:created>
  <dcterms:modified xsi:type="dcterms:W3CDTF">2022-12-08T20:50:00Z</dcterms:modified>
</cp:coreProperties>
</file>